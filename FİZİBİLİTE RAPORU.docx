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58CD6" w14:textId="77777777" w:rsidR="009E1DA1" w:rsidRPr="009E1DA1" w:rsidRDefault="009E1DA1" w:rsidP="009E1DA1">
      <w:r w:rsidRPr="009E1DA1">
        <w:t>FİZİBİLİTE RAPORU</w:t>
      </w:r>
    </w:p>
    <w:p w14:paraId="7198CB7A" w14:textId="77777777" w:rsidR="009E1DA1" w:rsidRPr="009E1DA1" w:rsidRDefault="009E1DA1" w:rsidP="009E1DA1">
      <w:r w:rsidRPr="009E1DA1">
        <w:t>Projenin Adı: Basit Not ve Görev Takip Sistemi</w:t>
      </w:r>
    </w:p>
    <w:p w14:paraId="0DC2EA14" w14:textId="085C6DDA" w:rsidR="009E1DA1" w:rsidRPr="009E1DA1" w:rsidRDefault="009E1DA1" w:rsidP="009E1DA1">
      <w:r w:rsidRPr="009E1DA1">
        <w:t xml:space="preserve">Hazırlayanlar: </w:t>
      </w:r>
      <w:r>
        <w:t>Yılmaz Demircioğlu</w:t>
      </w:r>
      <w:r w:rsidRPr="009E1DA1">
        <w:br/>
        <w:t>Tarih: …/…/2025</w:t>
      </w:r>
    </w:p>
    <w:p w14:paraId="099AC455" w14:textId="77777777" w:rsidR="009E1DA1" w:rsidRPr="009E1DA1" w:rsidRDefault="009E1DA1" w:rsidP="009E1DA1">
      <w:pPr>
        <w:numPr>
          <w:ilvl w:val="0"/>
          <w:numId w:val="35"/>
        </w:numPr>
      </w:pPr>
      <w:r w:rsidRPr="009E1DA1">
        <w:t>Özet (</w:t>
      </w:r>
      <w:proofErr w:type="spellStart"/>
      <w:r w:rsidRPr="009E1DA1">
        <w:t>Executive</w:t>
      </w:r>
      <w:proofErr w:type="spellEnd"/>
      <w:r w:rsidRPr="009E1DA1">
        <w:t xml:space="preserve"> </w:t>
      </w:r>
      <w:proofErr w:type="spellStart"/>
      <w:r w:rsidRPr="009E1DA1">
        <w:t>Summary</w:t>
      </w:r>
      <w:proofErr w:type="spellEnd"/>
      <w:r w:rsidRPr="009E1DA1">
        <w:t>)</w:t>
      </w:r>
      <w:r w:rsidRPr="009E1DA1">
        <w:br/>
        <w:t xml:space="preserve">Bu fizibilite raporu, öğrenciler ve küçük işletmeler için günlük görevleri ve kişisel notları yönetmeye yarayacak Basit Not ve Görev Takip Sistemi’ni değerlendirmektedir. Sistem hem </w:t>
      </w:r>
      <w:proofErr w:type="gramStart"/>
      <w:r w:rsidRPr="009E1DA1">
        <w:t>web,</w:t>
      </w:r>
      <w:proofErr w:type="gramEnd"/>
      <w:r w:rsidRPr="009E1DA1">
        <w:t xml:space="preserve"> hem mobil hem de masaüstü platformlarda çalışacak şekilde tasarlanacak. Rapor; teknik uygulanabilirlik, yasal uyumluluk, pazar ve rekabet analizi, maliyet-fayda hesabı, riskler ve önerilen stratejileri içermektedir.</w:t>
      </w:r>
    </w:p>
    <w:p w14:paraId="116A93CC" w14:textId="77777777" w:rsidR="009E1DA1" w:rsidRPr="009E1DA1" w:rsidRDefault="009E1DA1" w:rsidP="009E1DA1">
      <w:pPr>
        <w:numPr>
          <w:ilvl w:val="0"/>
          <w:numId w:val="35"/>
        </w:numPr>
      </w:pPr>
      <w:r w:rsidRPr="009E1DA1">
        <w:t>Projenin Amacı</w:t>
      </w:r>
      <w:r w:rsidRPr="009E1DA1">
        <w:br/>
        <w:t>Projenin amacı, kullanıcıların görev ve notlarını kolayca oluşturabilmeleri, takip edebilmeleri ve gerektiğinde cihazlar arasında senkronize edebilmeleridir. Bu sayede hem öğrenciler hem de çalışanlar işlerini daha düzenli yapabilecek ve zaman yönetimini geliştirebilecektir.</w:t>
      </w:r>
    </w:p>
    <w:p w14:paraId="40B4C550" w14:textId="77777777" w:rsidR="009E1DA1" w:rsidRPr="009E1DA1" w:rsidRDefault="009E1DA1" w:rsidP="009E1DA1">
      <w:pPr>
        <w:numPr>
          <w:ilvl w:val="0"/>
          <w:numId w:val="35"/>
        </w:numPr>
      </w:pPr>
      <w:r w:rsidRPr="009E1DA1">
        <w:t>Kapsam ve Hedef Kitle</w:t>
      </w:r>
      <w:r w:rsidRPr="009E1DA1">
        <w:br/>
        <w:t xml:space="preserve">Kapsam: Görev ve not ekleme, düzenleme ve silme; tamamlanan görevleri </w:t>
      </w:r>
      <w:proofErr w:type="gramStart"/>
      <w:r w:rsidRPr="009E1DA1">
        <w:t>işaretleme;</w:t>
      </w:r>
      <w:proofErr w:type="gramEnd"/>
      <w:r w:rsidRPr="009E1DA1">
        <w:t xml:space="preserve"> </w:t>
      </w:r>
      <w:proofErr w:type="gramStart"/>
      <w:r w:rsidRPr="009E1DA1">
        <w:t>hatırlatıcılar;</w:t>
      </w:r>
      <w:proofErr w:type="gramEnd"/>
      <w:r w:rsidRPr="009E1DA1">
        <w:t xml:space="preserve"> kısa </w:t>
      </w:r>
      <w:proofErr w:type="gramStart"/>
      <w:r w:rsidRPr="009E1DA1">
        <w:t>notlar;</w:t>
      </w:r>
      <w:proofErr w:type="gramEnd"/>
      <w:r w:rsidRPr="009E1DA1">
        <w:t xml:space="preserve"> cihazlar arası senkronizasyon.</w:t>
      </w:r>
      <w:r w:rsidRPr="009E1DA1">
        <w:br/>
        <w:t>Hedef Kitle: Öğrenciler, küçük işletmelerin çalışanları, bireysel kullanıcılar.</w:t>
      </w:r>
    </w:p>
    <w:p w14:paraId="72025D7C" w14:textId="77777777" w:rsidR="009E1DA1" w:rsidRPr="009E1DA1" w:rsidRDefault="009E1DA1" w:rsidP="009E1DA1">
      <w:pPr>
        <w:numPr>
          <w:ilvl w:val="0"/>
          <w:numId w:val="35"/>
        </w:numPr>
      </w:pPr>
      <w:r w:rsidRPr="009E1DA1">
        <w:t>Teknik Uygulanabilirlik</w:t>
      </w:r>
    </w:p>
    <w:p w14:paraId="5FC94C91" w14:textId="77777777" w:rsidR="009E1DA1" w:rsidRPr="009E1DA1" w:rsidRDefault="009E1DA1" w:rsidP="009E1DA1">
      <w:pPr>
        <w:numPr>
          <w:ilvl w:val="0"/>
          <w:numId w:val="36"/>
        </w:numPr>
      </w:pPr>
      <w:r w:rsidRPr="009E1DA1">
        <w:rPr>
          <w:b/>
          <w:bCs/>
        </w:rPr>
        <w:t>Mimari:</w:t>
      </w:r>
      <w:r w:rsidRPr="009E1DA1">
        <w:t xml:space="preserve"> Üç katmanlı mimari (</w:t>
      </w:r>
      <w:proofErr w:type="spellStart"/>
      <w:r w:rsidRPr="009E1DA1">
        <w:t>Frontend</w:t>
      </w:r>
      <w:proofErr w:type="spellEnd"/>
      <w:r w:rsidRPr="009E1DA1">
        <w:t xml:space="preserve">, </w:t>
      </w:r>
      <w:proofErr w:type="spellStart"/>
      <w:r w:rsidRPr="009E1DA1">
        <w:t>Backend</w:t>
      </w:r>
      <w:proofErr w:type="spellEnd"/>
      <w:r w:rsidRPr="009E1DA1">
        <w:t xml:space="preserve">, </w:t>
      </w:r>
      <w:proofErr w:type="spellStart"/>
      <w:r w:rsidRPr="009E1DA1">
        <w:t>Veritabanı</w:t>
      </w:r>
      <w:proofErr w:type="spellEnd"/>
      <w:r w:rsidRPr="009E1DA1">
        <w:t>). Bulut ve offline modu desteklenebilir.</w:t>
      </w:r>
    </w:p>
    <w:p w14:paraId="488B2D84" w14:textId="77777777" w:rsidR="009E1DA1" w:rsidRPr="009E1DA1" w:rsidRDefault="009E1DA1" w:rsidP="009E1DA1">
      <w:pPr>
        <w:numPr>
          <w:ilvl w:val="0"/>
          <w:numId w:val="36"/>
        </w:numPr>
      </w:pPr>
      <w:r w:rsidRPr="009E1DA1">
        <w:rPr>
          <w:b/>
          <w:bCs/>
        </w:rPr>
        <w:t>Web Uygulaması:</w:t>
      </w:r>
      <w:r w:rsidRPr="009E1DA1">
        <w:t xml:space="preserve"> </w:t>
      </w:r>
      <w:proofErr w:type="spellStart"/>
      <w:r w:rsidRPr="009E1DA1">
        <w:t>React</w:t>
      </w:r>
      <w:proofErr w:type="spellEnd"/>
      <w:r w:rsidRPr="009E1DA1">
        <w:t xml:space="preserve"> veya </w:t>
      </w:r>
      <w:proofErr w:type="spellStart"/>
      <w:r w:rsidRPr="009E1DA1">
        <w:t>Vue</w:t>
      </w:r>
      <w:proofErr w:type="spellEnd"/>
      <w:r w:rsidRPr="009E1DA1">
        <w:t xml:space="preserve"> kullanılarak tarayıcı üzerinde çalışır.</w:t>
      </w:r>
    </w:p>
    <w:p w14:paraId="1E5E0ECD" w14:textId="77777777" w:rsidR="009E1DA1" w:rsidRPr="009E1DA1" w:rsidRDefault="009E1DA1" w:rsidP="009E1DA1">
      <w:pPr>
        <w:numPr>
          <w:ilvl w:val="0"/>
          <w:numId w:val="36"/>
        </w:numPr>
      </w:pPr>
      <w:r w:rsidRPr="009E1DA1">
        <w:rPr>
          <w:b/>
          <w:bCs/>
        </w:rPr>
        <w:t>Mobil Uygulama:</w:t>
      </w:r>
      <w:r w:rsidRPr="009E1DA1">
        <w:t xml:space="preserve"> </w:t>
      </w:r>
      <w:proofErr w:type="spellStart"/>
      <w:r w:rsidRPr="009E1DA1">
        <w:t>Flutter</w:t>
      </w:r>
      <w:proofErr w:type="spellEnd"/>
      <w:r w:rsidRPr="009E1DA1">
        <w:t xml:space="preserve"> veya </w:t>
      </w:r>
      <w:proofErr w:type="spellStart"/>
      <w:r w:rsidRPr="009E1DA1">
        <w:t>React</w:t>
      </w:r>
      <w:proofErr w:type="spellEnd"/>
      <w:r w:rsidRPr="009E1DA1">
        <w:t xml:space="preserve"> </w:t>
      </w:r>
      <w:proofErr w:type="spellStart"/>
      <w:r w:rsidRPr="009E1DA1">
        <w:t>Native</w:t>
      </w:r>
      <w:proofErr w:type="spellEnd"/>
      <w:r w:rsidRPr="009E1DA1">
        <w:t xml:space="preserve"> ile Android ve iOS cihazlarda kullanılabilir.</w:t>
      </w:r>
    </w:p>
    <w:p w14:paraId="196A8CE4" w14:textId="77777777" w:rsidR="009E1DA1" w:rsidRPr="009E1DA1" w:rsidRDefault="009E1DA1" w:rsidP="009E1DA1">
      <w:pPr>
        <w:numPr>
          <w:ilvl w:val="0"/>
          <w:numId w:val="36"/>
        </w:numPr>
      </w:pPr>
      <w:r w:rsidRPr="009E1DA1">
        <w:rPr>
          <w:b/>
          <w:bCs/>
        </w:rPr>
        <w:t>Masaüstü Uygulama:</w:t>
      </w:r>
      <w:r w:rsidRPr="009E1DA1">
        <w:t xml:space="preserve"> </w:t>
      </w:r>
      <w:proofErr w:type="spellStart"/>
      <w:r w:rsidRPr="009E1DA1">
        <w:t>Electron</w:t>
      </w:r>
      <w:proofErr w:type="spellEnd"/>
      <w:r w:rsidRPr="009E1DA1">
        <w:t xml:space="preserve"> veya .NET WPF ile Windows ve MacOS desteklenir.</w:t>
      </w:r>
    </w:p>
    <w:p w14:paraId="27ABC612" w14:textId="77777777" w:rsidR="009E1DA1" w:rsidRPr="009E1DA1" w:rsidRDefault="009E1DA1" w:rsidP="009E1DA1">
      <w:pPr>
        <w:numPr>
          <w:ilvl w:val="0"/>
          <w:numId w:val="36"/>
        </w:numPr>
      </w:pPr>
      <w:proofErr w:type="spellStart"/>
      <w:r w:rsidRPr="009E1DA1">
        <w:rPr>
          <w:b/>
          <w:bCs/>
        </w:rPr>
        <w:t>Veritabanı</w:t>
      </w:r>
      <w:proofErr w:type="spellEnd"/>
      <w:r w:rsidRPr="009E1DA1">
        <w:rPr>
          <w:b/>
          <w:bCs/>
        </w:rPr>
        <w:t>:</w:t>
      </w:r>
      <w:r w:rsidRPr="009E1DA1">
        <w:t xml:space="preserve"> </w:t>
      </w:r>
      <w:proofErr w:type="spellStart"/>
      <w:r w:rsidRPr="009E1DA1">
        <w:t>SQLite</w:t>
      </w:r>
      <w:proofErr w:type="spellEnd"/>
      <w:r w:rsidRPr="009E1DA1">
        <w:t xml:space="preserve"> veya </w:t>
      </w:r>
      <w:proofErr w:type="spellStart"/>
      <w:r w:rsidRPr="009E1DA1">
        <w:t>PostgreSQL</w:t>
      </w:r>
      <w:proofErr w:type="spellEnd"/>
      <w:r w:rsidRPr="009E1DA1">
        <w:t xml:space="preserve">, cihazlar arası veri senkronizasyonu için bulut tabanlı </w:t>
      </w:r>
      <w:proofErr w:type="spellStart"/>
      <w:r w:rsidRPr="009E1DA1">
        <w:t>backend</w:t>
      </w:r>
      <w:proofErr w:type="spellEnd"/>
      <w:r w:rsidRPr="009E1DA1">
        <w:t>.</w:t>
      </w:r>
    </w:p>
    <w:p w14:paraId="03DA5FB5" w14:textId="77777777" w:rsidR="009E1DA1" w:rsidRPr="009E1DA1" w:rsidRDefault="009E1DA1" w:rsidP="009E1DA1">
      <w:pPr>
        <w:numPr>
          <w:ilvl w:val="0"/>
          <w:numId w:val="36"/>
        </w:numPr>
      </w:pPr>
      <w:r w:rsidRPr="009E1DA1">
        <w:rPr>
          <w:b/>
          <w:bCs/>
        </w:rPr>
        <w:t>Geliştirme Süresi:</w:t>
      </w:r>
      <w:r w:rsidRPr="009E1DA1">
        <w:t xml:space="preserve"> MVP için yaklaşık 3–4 ay, tam sürüm için 5–6 ay.</w:t>
      </w:r>
    </w:p>
    <w:p w14:paraId="6B965AF3" w14:textId="77777777" w:rsidR="009E1DA1" w:rsidRPr="009E1DA1" w:rsidRDefault="009E1DA1" w:rsidP="009E1DA1">
      <w:pPr>
        <w:numPr>
          <w:ilvl w:val="0"/>
          <w:numId w:val="37"/>
        </w:numPr>
      </w:pPr>
      <w:r w:rsidRPr="009E1DA1">
        <w:t>Yasal ve Güvenlik Uyumları</w:t>
      </w:r>
    </w:p>
    <w:p w14:paraId="022BFEF6" w14:textId="77777777" w:rsidR="009E1DA1" w:rsidRPr="009E1DA1" w:rsidRDefault="009E1DA1" w:rsidP="009E1DA1">
      <w:pPr>
        <w:numPr>
          <w:ilvl w:val="0"/>
          <w:numId w:val="38"/>
        </w:numPr>
      </w:pPr>
      <w:r w:rsidRPr="009E1DA1">
        <w:t>Kişisel veriler kullanıcıya ait olacak ve üçüncü şahıslarla paylaşılmayacaktır.</w:t>
      </w:r>
    </w:p>
    <w:p w14:paraId="6CE0DF62" w14:textId="77777777" w:rsidR="009E1DA1" w:rsidRPr="009E1DA1" w:rsidRDefault="009E1DA1" w:rsidP="009E1DA1">
      <w:pPr>
        <w:numPr>
          <w:ilvl w:val="0"/>
          <w:numId w:val="38"/>
        </w:numPr>
      </w:pPr>
      <w:r w:rsidRPr="009E1DA1">
        <w:t>KVKK ve GDPR uyumlu veri saklama ve şifreleme uygulanacaktır.</w:t>
      </w:r>
    </w:p>
    <w:p w14:paraId="09E69F67" w14:textId="77777777" w:rsidR="009E1DA1" w:rsidRPr="009E1DA1" w:rsidRDefault="009E1DA1" w:rsidP="009E1DA1">
      <w:pPr>
        <w:numPr>
          <w:ilvl w:val="0"/>
          <w:numId w:val="38"/>
        </w:numPr>
      </w:pPr>
      <w:r w:rsidRPr="009E1DA1">
        <w:t>Kullanıcı verileri için yedekleme ve geri yükleme seçenekleri sunulacaktır.</w:t>
      </w:r>
    </w:p>
    <w:p w14:paraId="6F7DF314" w14:textId="77777777" w:rsidR="009E1DA1" w:rsidRPr="009E1DA1" w:rsidRDefault="009E1DA1" w:rsidP="009E1DA1">
      <w:pPr>
        <w:numPr>
          <w:ilvl w:val="0"/>
          <w:numId w:val="39"/>
        </w:numPr>
      </w:pPr>
      <w:r w:rsidRPr="009E1DA1">
        <w:t>Pazar ve Rekabet Analizi</w:t>
      </w:r>
    </w:p>
    <w:p w14:paraId="4DE33D1A" w14:textId="77777777" w:rsidR="009E1DA1" w:rsidRPr="009E1DA1" w:rsidRDefault="009E1DA1" w:rsidP="009E1DA1">
      <w:pPr>
        <w:numPr>
          <w:ilvl w:val="0"/>
          <w:numId w:val="40"/>
        </w:numPr>
      </w:pPr>
      <w:r w:rsidRPr="009E1DA1">
        <w:t xml:space="preserve">Benzer uygulamalar: Google </w:t>
      </w:r>
      <w:proofErr w:type="spellStart"/>
      <w:r w:rsidRPr="009E1DA1">
        <w:t>Keep</w:t>
      </w:r>
      <w:proofErr w:type="spellEnd"/>
      <w:r w:rsidRPr="009E1DA1">
        <w:t xml:space="preserve">, Microsoft </w:t>
      </w:r>
      <w:proofErr w:type="spellStart"/>
      <w:r w:rsidRPr="009E1DA1">
        <w:t>ToDo</w:t>
      </w:r>
      <w:proofErr w:type="spellEnd"/>
      <w:r w:rsidRPr="009E1DA1">
        <w:t>, Notion. Ancak bu proje basit ve kullanıcı odaklı olacak, offline ve online modlarda çalışacak.</w:t>
      </w:r>
    </w:p>
    <w:p w14:paraId="21ABEB95" w14:textId="77777777" w:rsidR="009E1DA1" w:rsidRPr="009E1DA1" w:rsidRDefault="009E1DA1" w:rsidP="009E1DA1">
      <w:pPr>
        <w:numPr>
          <w:ilvl w:val="0"/>
          <w:numId w:val="40"/>
        </w:numPr>
      </w:pPr>
      <w:r w:rsidRPr="009E1DA1">
        <w:t>Pazar talebi: Bireysel ve eğitim amaçlı uygulamalara talep artıyor.</w:t>
      </w:r>
    </w:p>
    <w:p w14:paraId="5B798480" w14:textId="77777777" w:rsidR="009E1DA1" w:rsidRPr="009E1DA1" w:rsidRDefault="009E1DA1" w:rsidP="009E1DA1">
      <w:pPr>
        <w:numPr>
          <w:ilvl w:val="0"/>
          <w:numId w:val="40"/>
        </w:numPr>
      </w:pPr>
      <w:r w:rsidRPr="009E1DA1">
        <w:t>Rekabet avantajı: Kolay kullanım, çoklu platform desteği, düşük maliyetli premium özellikler.</w:t>
      </w:r>
    </w:p>
    <w:p w14:paraId="5FDD0661" w14:textId="77777777" w:rsidR="009E1DA1" w:rsidRPr="009E1DA1" w:rsidRDefault="009E1DA1" w:rsidP="009E1DA1">
      <w:pPr>
        <w:numPr>
          <w:ilvl w:val="0"/>
          <w:numId w:val="41"/>
        </w:numPr>
      </w:pPr>
      <w:r w:rsidRPr="009E1DA1">
        <w:t>Finansal Analiz (Tahmini)</w:t>
      </w:r>
    </w:p>
    <w:p w14:paraId="3D4A95F3" w14:textId="77777777" w:rsidR="009E1DA1" w:rsidRPr="009E1DA1" w:rsidRDefault="009E1DA1" w:rsidP="009E1DA1">
      <w:pPr>
        <w:numPr>
          <w:ilvl w:val="0"/>
          <w:numId w:val="42"/>
        </w:numPr>
      </w:pPr>
      <w:r w:rsidRPr="009E1DA1">
        <w:t>Ücretlendirme: Temel sürüm ücretsiz, premium sürüm aylık 10–15 ₺.</w:t>
      </w:r>
    </w:p>
    <w:p w14:paraId="71675587" w14:textId="77777777" w:rsidR="009E1DA1" w:rsidRPr="009E1DA1" w:rsidRDefault="009E1DA1" w:rsidP="009E1DA1">
      <w:pPr>
        <w:numPr>
          <w:ilvl w:val="0"/>
          <w:numId w:val="42"/>
        </w:numPr>
      </w:pPr>
      <w:r w:rsidRPr="009E1DA1">
        <w:t>Hedef: İlk yıl 1.000 kullanıcı → 12.000–15.000 ₺ gelir.</w:t>
      </w:r>
    </w:p>
    <w:p w14:paraId="24491C79" w14:textId="77777777" w:rsidR="009E1DA1" w:rsidRPr="009E1DA1" w:rsidRDefault="009E1DA1" w:rsidP="009E1DA1">
      <w:pPr>
        <w:numPr>
          <w:ilvl w:val="0"/>
          <w:numId w:val="42"/>
        </w:numPr>
      </w:pPr>
      <w:r w:rsidRPr="009E1DA1">
        <w:t>Başlangıç maliyeti: 50.000 ₺ (geliştirme, sunucu, lisans).</w:t>
      </w:r>
    </w:p>
    <w:p w14:paraId="23D60E53" w14:textId="77777777" w:rsidR="009E1DA1" w:rsidRPr="009E1DA1" w:rsidRDefault="009E1DA1" w:rsidP="009E1DA1">
      <w:pPr>
        <w:numPr>
          <w:ilvl w:val="0"/>
          <w:numId w:val="42"/>
        </w:numPr>
      </w:pPr>
      <w:r w:rsidRPr="009E1DA1">
        <w:t>Sunucu maliyeti: 500 ₺/ay → yıllık 6.000 ₺.</w:t>
      </w:r>
    </w:p>
    <w:p w14:paraId="65F03AC0" w14:textId="77777777" w:rsidR="009E1DA1" w:rsidRPr="009E1DA1" w:rsidRDefault="009E1DA1" w:rsidP="009E1DA1">
      <w:pPr>
        <w:numPr>
          <w:ilvl w:val="0"/>
          <w:numId w:val="42"/>
        </w:numPr>
      </w:pPr>
      <w:r w:rsidRPr="009E1DA1">
        <w:t>İlk yıl net kâr: ~6.000–9.000 ₺ (maliyetler düşüldükten sonra).</w:t>
      </w:r>
    </w:p>
    <w:p w14:paraId="4C0AC538" w14:textId="77777777" w:rsidR="009E1DA1" w:rsidRPr="009E1DA1" w:rsidRDefault="009E1DA1" w:rsidP="009E1DA1">
      <w:pPr>
        <w:numPr>
          <w:ilvl w:val="0"/>
          <w:numId w:val="42"/>
        </w:numPr>
      </w:pPr>
      <w:r w:rsidRPr="009E1DA1">
        <w:t>Sonraki yıllarda bakım maliyeti: 10.000–15.000 ₺ + sunucu 6.000 ₺ = yıllık ~16.000–21.000 ₺.</w:t>
      </w:r>
    </w:p>
    <w:p w14:paraId="543CDDA5" w14:textId="77777777" w:rsidR="009E1DA1" w:rsidRPr="009E1DA1" w:rsidRDefault="009E1DA1" w:rsidP="009E1DA1">
      <w:pPr>
        <w:numPr>
          <w:ilvl w:val="0"/>
          <w:numId w:val="43"/>
        </w:numPr>
      </w:pPr>
      <w:r w:rsidRPr="009E1DA1">
        <w:t>Zaman Çizelgesi (Öneri)</w:t>
      </w:r>
    </w:p>
    <w:p w14:paraId="3E0FD6C9" w14:textId="77777777" w:rsidR="009E1DA1" w:rsidRPr="009E1DA1" w:rsidRDefault="009E1DA1" w:rsidP="009E1DA1">
      <w:pPr>
        <w:numPr>
          <w:ilvl w:val="0"/>
          <w:numId w:val="44"/>
        </w:numPr>
      </w:pPr>
      <w:r w:rsidRPr="009E1DA1">
        <w:t>Hazırlık ve analiz: 2 hafta</w:t>
      </w:r>
    </w:p>
    <w:p w14:paraId="00AFC0AE" w14:textId="77777777" w:rsidR="009E1DA1" w:rsidRPr="009E1DA1" w:rsidRDefault="009E1DA1" w:rsidP="009E1DA1">
      <w:pPr>
        <w:numPr>
          <w:ilvl w:val="0"/>
          <w:numId w:val="44"/>
        </w:numPr>
      </w:pPr>
      <w:r w:rsidRPr="009E1DA1">
        <w:t>Tasarım ve mimari: 3 hafta</w:t>
      </w:r>
    </w:p>
    <w:p w14:paraId="717F76A6" w14:textId="77777777" w:rsidR="009E1DA1" w:rsidRPr="009E1DA1" w:rsidRDefault="009E1DA1" w:rsidP="009E1DA1">
      <w:pPr>
        <w:numPr>
          <w:ilvl w:val="0"/>
          <w:numId w:val="44"/>
        </w:numPr>
      </w:pPr>
      <w:r w:rsidRPr="009E1DA1">
        <w:t>Geliştirme (MVP): 6–8 hafta</w:t>
      </w:r>
    </w:p>
    <w:p w14:paraId="41F7BB49" w14:textId="77777777" w:rsidR="009E1DA1" w:rsidRPr="009E1DA1" w:rsidRDefault="009E1DA1" w:rsidP="009E1DA1">
      <w:pPr>
        <w:numPr>
          <w:ilvl w:val="0"/>
          <w:numId w:val="44"/>
        </w:numPr>
      </w:pPr>
      <w:r w:rsidRPr="009E1DA1">
        <w:t>Test &amp; pilot uygulama: 3 hafta</w:t>
      </w:r>
    </w:p>
    <w:p w14:paraId="57D8C3FF" w14:textId="77777777" w:rsidR="009E1DA1" w:rsidRPr="009E1DA1" w:rsidRDefault="009E1DA1" w:rsidP="009E1DA1">
      <w:pPr>
        <w:numPr>
          <w:ilvl w:val="0"/>
          <w:numId w:val="44"/>
        </w:numPr>
      </w:pPr>
      <w:r w:rsidRPr="009E1DA1">
        <w:t>Yaygınlaştırma &amp; eğitim: 2–4 hafta</w:t>
      </w:r>
    </w:p>
    <w:p w14:paraId="31E3FDBB" w14:textId="77777777" w:rsidR="009E1DA1" w:rsidRPr="009E1DA1" w:rsidRDefault="009E1DA1" w:rsidP="009E1DA1">
      <w:pPr>
        <w:numPr>
          <w:ilvl w:val="0"/>
          <w:numId w:val="44"/>
        </w:numPr>
      </w:pPr>
      <w:r w:rsidRPr="009E1DA1">
        <w:t>Toplam süre (MVP): ~3–4 ay</w:t>
      </w:r>
    </w:p>
    <w:p w14:paraId="1289BE96" w14:textId="77777777" w:rsidR="009E1DA1" w:rsidRPr="009E1DA1" w:rsidRDefault="009E1DA1" w:rsidP="009E1DA1">
      <w:pPr>
        <w:numPr>
          <w:ilvl w:val="0"/>
          <w:numId w:val="45"/>
        </w:numPr>
      </w:pPr>
      <w:r w:rsidRPr="009E1DA1">
        <w:t>Kaynak İhtiyacı</w:t>
      </w:r>
    </w:p>
    <w:p w14:paraId="49613731" w14:textId="77777777" w:rsidR="009E1DA1" w:rsidRPr="009E1DA1" w:rsidRDefault="009E1DA1" w:rsidP="009E1DA1">
      <w:pPr>
        <w:numPr>
          <w:ilvl w:val="0"/>
          <w:numId w:val="46"/>
        </w:numPr>
      </w:pPr>
      <w:r w:rsidRPr="009E1DA1">
        <w:lastRenderedPageBreak/>
        <w:t xml:space="preserve">Ekip: 1 Proje Yöneticisi, 1 </w:t>
      </w:r>
      <w:proofErr w:type="spellStart"/>
      <w:r w:rsidRPr="009E1DA1">
        <w:t>Back-end</w:t>
      </w:r>
      <w:proofErr w:type="spellEnd"/>
      <w:r w:rsidRPr="009E1DA1">
        <w:t xml:space="preserve"> geliştirici, 1 Front-</w:t>
      </w:r>
      <w:proofErr w:type="spellStart"/>
      <w:r w:rsidRPr="009E1DA1">
        <w:t>end</w:t>
      </w:r>
      <w:proofErr w:type="spellEnd"/>
      <w:r w:rsidRPr="009E1DA1">
        <w:t xml:space="preserve"> geliştirici, 1 Mobil geliştirici, 1 QA uzmanı, 1 Sistem/</w:t>
      </w:r>
      <w:proofErr w:type="spellStart"/>
      <w:r w:rsidRPr="009E1DA1">
        <w:t>DevOps</w:t>
      </w:r>
      <w:proofErr w:type="spellEnd"/>
      <w:r w:rsidRPr="009E1DA1">
        <w:t>, 1 Müşteri Başarı/Eğitim sorumlusu.</w:t>
      </w:r>
    </w:p>
    <w:p w14:paraId="318F1D35" w14:textId="77777777" w:rsidR="009E1DA1" w:rsidRPr="009E1DA1" w:rsidRDefault="009E1DA1" w:rsidP="009E1DA1">
      <w:pPr>
        <w:numPr>
          <w:ilvl w:val="0"/>
          <w:numId w:val="46"/>
        </w:numPr>
      </w:pPr>
      <w:r w:rsidRPr="009E1DA1">
        <w:t>Donanım/Servis: Bulut sunucu (AWS/GCP/Azure), CI/CD sistemleri, yedekleme ve izleme hizmetleri.</w:t>
      </w:r>
    </w:p>
    <w:p w14:paraId="5A603BE4" w14:textId="77777777" w:rsidR="009E1DA1" w:rsidRPr="009E1DA1" w:rsidRDefault="009E1DA1" w:rsidP="009E1DA1">
      <w:pPr>
        <w:numPr>
          <w:ilvl w:val="0"/>
          <w:numId w:val="47"/>
        </w:numPr>
      </w:pPr>
      <w:r w:rsidRPr="009E1DA1">
        <w:t>Riskler ve Azaltma Stratejileri</w:t>
      </w:r>
    </w:p>
    <w:p w14:paraId="38E6782A" w14:textId="77777777" w:rsidR="009E1DA1" w:rsidRPr="009E1DA1" w:rsidRDefault="009E1DA1" w:rsidP="009E1DA1">
      <w:pPr>
        <w:numPr>
          <w:ilvl w:val="0"/>
          <w:numId w:val="48"/>
        </w:numPr>
      </w:pPr>
      <w:r w:rsidRPr="009E1DA1">
        <w:t>Kullanıcı Adaptasyonu: Basit arayüz, kısa eğitim videoları, pilot uygulamalar ve destek hattı ile çözülür.</w:t>
      </w:r>
    </w:p>
    <w:p w14:paraId="7C9CB108" w14:textId="77777777" w:rsidR="009E1DA1" w:rsidRPr="009E1DA1" w:rsidRDefault="009E1DA1" w:rsidP="009E1DA1">
      <w:pPr>
        <w:numPr>
          <w:ilvl w:val="0"/>
          <w:numId w:val="48"/>
        </w:numPr>
      </w:pPr>
      <w:r w:rsidRPr="009E1DA1">
        <w:t>Veri Gizliliği: KVKK/GDPR ihlali riski → şifreleme, denetimler, sözleşmeler.</w:t>
      </w:r>
    </w:p>
    <w:p w14:paraId="22406E94" w14:textId="77777777" w:rsidR="009E1DA1" w:rsidRPr="009E1DA1" w:rsidRDefault="009E1DA1" w:rsidP="009E1DA1">
      <w:pPr>
        <w:numPr>
          <w:ilvl w:val="0"/>
          <w:numId w:val="48"/>
        </w:numPr>
      </w:pPr>
      <w:r w:rsidRPr="009E1DA1">
        <w:t>Finansal Risk: Kullanıcı kazanımı beklenenden yavaş olabilir → indirim ve promosyonlar, sosyal medya reklamları.</w:t>
      </w:r>
    </w:p>
    <w:p w14:paraId="1CDEE22F" w14:textId="77777777" w:rsidR="009E1DA1" w:rsidRPr="009E1DA1" w:rsidRDefault="009E1DA1" w:rsidP="009E1DA1">
      <w:pPr>
        <w:numPr>
          <w:ilvl w:val="0"/>
          <w:numId w:val="48"/>
        </w:numPr>
      </w:pPr>
      <w:r w:rsidRPr="009E1DA1">
        <w:t>Teknik Risk: Cihazlar arası senkronizasyon hataları → düzenli test, yedekleme, bulut desteği.</w:t>
      </w:r>
    </w:p>
    <w:p w14:paraId="2D97E451" w14:textId="77777777" w:rsidR="009E1DA1" w:rsidRPr="009E1DA1" w:rsidRDefault="009E1DA1" w:rsidP="009E1DA1">
      <w:pPr>
        <w:numPr>
          <w:ilvl w:val="0"/>
          <w:numId w:val="49"/>
        </w:numPr>
      </w:pPr>
      <w:r w:rsidRPr="009E1DA1">
        <w:t>Fırsatlar</w:t>
      </w:r>
    </w:p>
    <w:p w14:paraId="371EB697" w14:textId="77777777" w:rsidR="009E1DA1" w:rsidRPr="009E1DA1" w:rsidRDefault="009E1DA1" w:rsidP="009E1DA1">
      <w:pPr>
        <w:numPr>
          <w:ilvl w:val="0"/>
          <w:numId w:val="50"/>
        </w:numPr>
      </w:pPr>
      <w:r w:rsidRPr="009E1DA1">
        <w:t>Ek modüller: Hatırlatıcılar, temalar, görev kategorileri, kullanıcı istatistikleri.</w:t>
      </w:r>
    </w:p>
    <w:p w14:paraId="304F9D6B" w14:textId="77777777" w:rsidR="009E1DA1" w:rsidRPr="009E1DA1" w:rsidRDefault="009E1DA1" w:rsidP="009E1DA1">
      <w:pPr>
        <w:numPr>
          <w:ilvl w:val="0"/>
          <w:numId w:val="50"/>
        </w:numPr>
      </w:pPr>
      <w:r w:rsidRPr="009E1DA1">
        <w:t>Kurumsal paketler ile küçük işletmelere satış fırsatı.</w:t>
      </w:r>
    </w:p>
    <w:p w14:paraId="7956CE2F" w14:textId="77777777" w:rsidR="009E1DA1" w:rsidRPr="009E1DA1" w:rsidRDefault="009E1DA1" w:rsidP="009E1DA1">
      <w:pPr>
        <w:numPr>
          <w:ilvl w:val="0"/>
          <w:numId w:val="50"/>
        </w:numPr>
      </w:pPr>
      <w:r w:rsidRPr="009E1DA1">
        <w:t>Çapraz platform desteği ile kullanıcı tabanının genişletilmesi.</w:t>
      </w:r>
    </w:p>
    <w:p w14:paraId="1230E9BF" w14:textId="77777777" w:rsidR="009E1DA1" w:rsidRPr="009E1DA1" w:rsidRDefault="009E1DA1" w:rsidP="009E1DA1">
      <w:pPr>
        <w:numPr>
          <w:ilvl w:val="0"/>
          <w:numId w:val="51"/>
        </w:numPr>
      </w:pPr>
      <w:r w:rsidRPr="009E1DA1">
        <w:t>Sonuç ve Öneri</w:t>
      </w:r>
      <w:r w:rsidRPr="009E1DA1">
        <w:br/>
        <w:t>Basit Not ve Görev Takip Sistemi teknik, yasal ve ekonomik açıdan uygulanabilir ve karlı bir projedir. Pilot uygulama ile kullanıcı geri bildirimi alınarak ürün geliştirilmelidir. Proje, düşük maliyetle hızlıca piyasaya sunulabilir ve premium özellikler ile ek gelir yaratılabilir.</w:t>
      </w:r>
    </w:p>
    <w:p w14:paraId="798403D9" w14:textId="4E7CF6A7" w:rsidR="009E1DA1" w:rsidRPr="009E1DA1" w:rsidRDefault="009E1DA1" w:rsidP="009E1DA1">
      <w:r w:rsidRPr="009E1DA1">
        <w:t>İmza:</w:t>
      </w:r>
      <w:r w:rsidRPr="009E1DA1">
        <w:br/>
      </w:r>
      <w:r>
        <w:t>Yılmaz Demircioğlu</w:t>
      </w:r>
      <w:r w:rsidRPr="009E1DA1">
        <w:br/>
        <w:t>…/…/2025 …/…/2025</w:t>
      </w:r>
    </w:p>
    <w:p w14:paraId="35FEF54A" w14:textId="77777777" w:rsidR="00A9204E" w:rsidRPr="003458E2" w:rsidRDefault="00A9204E"/>
    <w:sectPr w:rsidR="00A9204E" w:rsidRPr="003458E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4EBF0" w14:textId="77777777" w:rsidR="007C3099" w:rsidRDefault="007C3099" w:rsidP="001D69EE">
      <w:r>
        <w:separator/>
      </w:r>
    </w:p>
  </w:endnote>
  <w:endnote w:type="continuationSeparator" w:id="0">
    <w:p w14:paraId="1D31185C" w14:textId="77777777" w:rsidR="007C3099" w:rsidRDefault="007C3099"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8B0D0" w14:textId="77777777" w:rsidR="007C3099" w:rsidRDefault="007C3099" w:rsidP="001D69EE">
      <w:r>
        <w:separator/>
      </w:r>
    </w:p>
  </w:footnote>
  <w:footnote w:type="continuationSeparator" w:id="0">
    <w:p w14:paraId="2A3EB835" w14:textId="77777777" w:rsidR="007C3099" w:rsidRDefault="007C3099"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09B5ACD"/>
    <w:multiLevelType w:val="multilevel"/>
    <w:tmpl w:val="5FB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625DB0"/>
    <w:multiLevelType w:val="multilevel"/>
    <w:tmpl w:val="CA1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1592D9E"/>
    <w:multiLevelType w:val="multilevel"/>
    <w:tmpl w:val="67AE16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959D3"/>
    <w:multiLevelType w:val="multilevel"/>
    <w:tmpl w:val="70946E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95327CD"/>
    <w:multiLevelType w:val="multilevel"/>
    <w:tmpl w:val="53D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DB7CF6"/>
    <w:multiLevelType w:val="multilevel"/>
    <w:tmpl w:val="5CE0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6ED7D3E"/>
    <w:multiLevelType w:val="multilevel"/>
    <w:tmpl w:val="F160B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9319B"/>
    <w:multiLevelType w:val="multilevel"/>
    <w:tmpl w:val="A8CAF1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AA646E"/>
    <w:multiLevelType w:val="multilevel"/>
    <w:tmpl w:val="157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F8703B0"/>
    <w:multiLevelType w:val="multilevel"/>
    <w:tmpl w:val="269C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A6B65"/>
    <w:multiLevelType w:val="multilevel"/>
    <w:tmpl w:val="AB3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B764B"/>
    <w:multiLevelType w:val="multilevel"/>
    <w:tmpl w:val="B99A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3E7F553B"/>
    <w:multiLevelType w:val="multilevel"/>
    <w:tmpl w:val="FE5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006F34"/>
    <w:multiLevelType w:val="multilevel"/>
    <w:tmpl w:val="C8C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4BD73222"/>
    <w:multiLevelType w:val="multilevel"/>
    <w:tmpl w:val="0F8481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9F60DA"/>
    <w:multiLevelType w:val="multilevel"/>
    <w:tmpl w:val="CA3AA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6045F"/>
    <w:multiLevelType w:val="multilevel"/>
    <w:tmpl w:val="C85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A8E53DB"/>
    <w:multiLevelType w:val="multilevel"/>
    <w:tmpl w:val="8A1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EE82B87"/>
    <w:multiLevelType w:val="multilevel"/>
    <w:tmpl w:val="14D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D2AE2"/>
    <w:multiLevelType w:val="multilevel"/>
    <w:tmpl w:val="BB7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C4109"/>
    <w:multiLevelType w:val="multilevel"/>
    <w:tmpl w:val="74DA32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313C5B"/>
    <w:multiLevelType w:val="multilevel"/>
    <w:tmpl w:val="400EB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87756A"/>
    <w:multiLevelType w:val="multilevel"/>
    <w:tmpl w:val="586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05B2E98"/>
    <w:multiLevelType w:val="multilevel"/>
    <w:tmpl w:val="942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52BB4"/>
    <w:multiLevelType w:val="multilevel"/>
    <w:tmpl w:val="CDC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43033272">
    <w:abstractNumId w:val="39"/>
  </w:num>
  <w:num w:numId="2" w16cid:durableId="475298851">
    <w:abstractNumId w:val="14"/>
  </w:num>
  <w:num w:numId="3" w16cid:durableId="755171842">
    <w:abstractNumId w:val="11"/>
  </w:num>
  <w:num w:numId="4" w16cid:durableId="1351562400">
    <w:abstractNumId w:val="47"/>
  </w:num>
  <w:num w:numId="5" w16cid:durableId="1409771235">
    <w:abstractNumId w:val="18"/>
  </w:num>
  <w:num w:numId="6" w16cid:durableId="1155531741">
    <w:abstractNumId w:val="31"/>
  </w:num>
  <w:num w:numId="7" w16cid:durableId="1146554926">
    <w:abstractNumId w:val="35"/>
  </w:num>
  <w:num w:numId="8" w16cid:durableId="1265769719">
    <w:abstractNumId w:val="9"/>
  </w:num>
  <w:num w:numId="9" w16cid:durableId="480461247">
    <w:abstractNumId w:val="7"/>
  </w:num>
  <w:num w:numId="10" w16cid:durableId="1887057967">
    <w:abstractNumId w:val="6"/>
  </w:num>
  <w:num w:numId="11" w16cid:durableId="1105686656">
    <w:abstractNumId w:val="5"/>
  </w:num>
  <w:num w:numId="12" w16cid:durableId="1545824134">
    <w:abstractNumId w:val="4"/>
  </w:num>
  <w:num w:numId="13" w16cid:durableId="301203734">
    <w:abstractNumId w:val="8"/>
  </w:num>
  <w:num w:numId="14" w16cid:durableId="815952481">
    <w:abstractNumId w:val="3"/>
  </w:num>
  <w:num w:numId="15" w16cid:durableId="230893436">
    <w:abstractNumId w:val="2"/>
  </w:num>
  <w:num w:numId="16" w16cid:durableId="57020338">
    <w:abstractNumId w:val="1"/>
  </w:num>
  <w:num w:numId="17" w16cid:durableId="828986416">
    <w:abstractNumId w:val="0"/>
  </w:num>
  <w:num w:numId="18" w16cid:durableId="1365980297">
    <w:abstractNumId w:val="25"/>
  </w:num>
  <w:num w:numId="19" w16cid:durableId="650599251">
    <w:abstractNumId w:val="27"/>
  </w:num>
  <w:num w:numId="20" w16cid:durableId="660430586">
    <w:abstractNumId w:val="41"/>
  </w:num>
  <w:num w:numId="21" w16cid:durableId="160123474">
    <w:abstractNumId w:val="33"/>
  </w:num>
  <w:num w:numId="22" w16cid:durableId="1847086727">
    <w:abstractNumId w:val="13"/>
  </w:num>
  <w:num w:numId="23" w16cid:durableId="1531914175">
    <w:abstractNumId w:val="50"/>
  </w:num>
  <w:num w:numId="24" w16cid:durableId="1526022221">
    <w:abstractNumId w:val="20"/>
  </w:num>
  <w:num w:numId="25" w16cid:durableId="2037801956">
    <w:abstractNumId w:val="22"/>
  </w:num>
  <w:num w:numId="26" w16cid:durableId="1292786230">
    <w:abstractNumId w:val="15"/>
  </w:num>
  <w:num w:numId="27" w16cid:durableId="578439946">
    <w:abstractNumId w:val="38"/>
  </w:num>
  <w:num w:numId="28" w16cid:durableId="121119674">
    <w:abstractNumId w:val="12"/>
  </w:num>
  <w:num w:numId="29" w16cid:durableId="268052073">
    <w:abstractNumId w:val="42"/>
  </w:num>
  <w:num w:numId="30" w16cid:durableId="1968851613">
    <w:abstractNumId w:val="34"/>
  </w:num>
  <w:num w:numId="31" w16cid:durableId="438262794">
    <w:abstractNumId w:val="30"/>
  </w:num>
  <w:num w:numId="32" w16cid:durableId="823006075">
    <w:abstractNumId w:val="28"/>
  </w:num>
  <w:num w:numId="33" w16cid:durableId="358700997">
    <w:abstractNumId w:val="32"/>
  </w:num>
  <w:num w:numId="34" w16cid:durableId="1912765866">
    <w:abstractNumId w:val="48"/>
  </w:num>
  <w:num w:numId="35" w16cid:durableId="2115200686">
    <w:abstractNumId w:val="21"/>
  </w:num>
  <w:num w:numId="36" w16cid:durableId="1560282378">
    <w:abstractNumId w:val="10"/>
  </w:num>
  <w:num w:numId="37" w16cid:durableId="1699965585">
    <w:abstractNumId w:val="45"/>
  </w:num>
  <w:num w:numId="38" w16cid:durableId="119501732">
    <w:abstractNumId w:val="19"/>
  </w:num>
  <w:num w:numId="39" w16cid:durableId="2075622040">
    <w:abstractNumId w:val="24"/>
  </w:num>
  <w:num w:numId="40" w16cid:durableId="1281835984">
    <w:abstractNumId w:val="40"/>
  </w:num>
  <w:num w:numId="41" w16cid:durableId="218711046">
    <w:abstractNumId w:val="37"/>
  </w:num>
  <w:num w:numId="42" w16cid:durableId="1119571086">
    <w:abstractNumId w:val="43"/>
  </w:num>
  <w:num w:numId="43" w16cid:durableId="106197719">
    <w:abstractNumId w:val="23"/>
  </w:num>
  <w:num w:numId="44" w16cid:durableId="2044480556">
    <w:abstractNumId w:val="49"/>
  </w:num>
  <w:num w:numId="45" w16cid:durableId="1805805322">
    <w:abstractNumId w:val="44"/>
  </w:num>
  <w:num w:numId="46" w16cid:durableId="623850929">
    <w:abstractNumId w:val="29"/>
  </w:num>
  <w:num w:numId="47" w16cid:durableId="1727072677">
    <w:abstractNumId w:val="17"/>
  </w:num>
  <w:num w:numId="48" w16cid:durableId="401568580">
    <w:abstractNumId w:val="26"/>
  </w:num>
  <w:num w:numId="49" w16cid:durableId="627667150">
    <w:abstractNumId w:val="36"/>
  </w:num>
  <w:num w:numId="50" w16cid:durableId="54282585">
    <w:abstractNumId w:val="46"/>
  </w:num>
  <w:num w:numId="51" w16cid:durableId="19639497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16"/>
    <w:rsid w:val="001D69EE"/>
    <w:rsid w:val="00231BFF"/>
    <w:rsid w:val="0024169C"/>
    <w:rsid w:val="003458E2"/>
    <w:rsid w:val="00346516"/>
    <w:rsid w:val="004E108E"/>
    <w:rsid w:val="00645252"/>
    <w:rsid w:val="00687926"/>
    <w:rsid w:val="006D3D74"/>
    <w:rsid w:val="007C3099"/>
    <w:rsid w:val="0083569A"/>
    <w:rsid w:val="009E1DA1"/>
    <w:rsid w:val="00A768FF"/>
    <w:rsid w:val="00A9204E"/>
    <w:rsid w:val="00EC154A"/>
    <w:rsid w:val="00F616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F6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EE"/>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semiHidden/>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grenci\AppData\Local\Microsoft\Office\16.0\DTS\tr-TR%7bEB8A2D75-F3C6-42D4-895C-D56218BA6ED3%7d\%7bA7DCAA0A-F29A-45F7-A477-918E567D1767%7dTF2de6fc23-48e8-448b-960e-1bdc6e9248ab48a615d7_win32-0672fdaa98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{A7DCAA0A-F29A-45F7-A477-918E567D1767}TF2de6fc23-48e8-448b-960e-1bdc6e9248ab48a615d7_win32-0672fdaa9881</Template>
  <TotalTime>0</TotalTime>
  <Pages>2</Pages>
  <Words>602</Words>
  <Characters>3436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2025-10-03T05:36:00Z</dcterms:created>
  <dcterms:modified xsi:type="dcterms:W3CDTF">2025-10-03T10:14:00Z</dcterms:modified>
</cp:coreProperties>
</file>